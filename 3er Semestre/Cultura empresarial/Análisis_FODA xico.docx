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4D8F" w14:textId="77777777" w:rsidR="00F92407" w:rsidRPr="00D55878" w:rsidRDefault="00D55878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Análisis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FODA de la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55878">
        <w:rPr>
          <w:rFonts w:ascii="Arial" w:hAnsi="Arial" w:cs="Arial"/>
          <w:sz w:val="24"/>
          <w:szCs w:val="24"/>
        </w:rPr>
        <w:t>Xicotlantis</w:t>
      </w:r>
      <w:proofErr w:type="spellEnd"/>
      <w:r w:rsidRPr="00D55878">
        <w:rPr>
          <w:rFonts w:ascii="Arial" w:hAnsi="Arial" w:cs="Arial"/>
          <w:sz w:val="24"/>
          <w:szCs w:val="24"/>
        </w:rPr>
        <w:t>"</w:t>
      </w:r>
    </w:p>
    <w:p w14:paraId="41194044" w14:textId="77777777" w:rsidR="00F92407" w:rsidRPr="00D55878" w:rsidRDefault="00D55878">
      <w:pPr>
        <w:jc w:val="center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noProof/>
          <w:sz w:val="24"/>
          <w:szCs w:val="24"/>
        </w:rPr>
        <w:drawing>
          <wp:inline distT="0" distB="0" distL="114300" distR="114300" wp14:anchorId="650F6DE3" wp14:editId="1BF78398">
            <wp:extent cx="2573746" cy="1424076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573746" cy="14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37F7" w14:textId="77777777" w:rsidR="00F92407" w:rsidRPr="00D55878" w:rsidRDefault="00D558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Fortalezas</w:t>
      </w:r>
      <w:proofErr w:type="spellEnd"/>
      <w:r w:rsidRPr="00D55878">
        <w:rPr>
          <w:rFonts w:ascii="Arial" w:hAnsi="Arial" w:cs="Arial"/>
          <w:sz w:val="24"/>
          <w:szCs w:val="24"/>
        </w:rPr>
        <w:t>:</w:t>
      </w:r>
    </w:p>
    <w:p w14:paraId="5C46A83D" w14:textId="40466751" w:rsidR="00F92407" w:rsidRPr="00D55878" w:rsidRDefault="00D55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Es un </w:t>
      </w:r>
      <w:proofErr w:type="spellStart"/>
      <w:r w:rsidRPr="00D55878">
        <w:rPr>
          <w:rFonts w:ascii="Arial" w:hAnsi="Arial" w:cs="Arial"/>
          <w:sz w:val="24"/>
          <w:szCs w:val="24"/>
        </w:rPr>
        <w:t>referente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ante sus </w:t>
      </w:r>
      <w:proofErr w:type="spellStart"/>
      <w:r w:rsidRPr="00D55878">
        <w:rPr>
          <w:rFonts w:ascii="Arial" w:hAnsi="Arial" w:cs="Arial"/>
          <w:sz w:val="24"/>
          <w:szCs w:val="24"/>
        </w:rPr>
        <w:t>competidores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ya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>,</w:t>
      </w:r>
      <w:r w:rsidRPr="00D55878">
        <w:rPr>
          <w:rFonts w:ascii="Arial" w:hAnsi="Arial" w:cs="Arial"/>
          <w:sz w:val="24"/>
          <w:szCs w:val="24"/>
        </w:rPr>
        <w:t xml:space="preserve"> n</w:t>
      </w:r>
      <w:proofErr w:type="spellStart"/>
      <w:r w:rsidRPr="00D55878">
        <w:rPr>
          <w:rFonts w:ascii="Arial" w:hAnsi="Arial" w:cs="Arial"/>
          <w:sz w:val="24"/>
          <w:szCs w:val="24"/>
        </w:rPr>
        <w:t>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esforzamos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D55878">
        <w:rPr>
          <w:rFonts w:ascii="Arial" w:hAnsi="Arial" w:cs="Arial"/>
          <w:sz w:val="24"/>
          <w:szCs w:val="24"/>
        </w:rPr>
        <w:t>nuestras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instalaciones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seguras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1DB11E21" w14:textId="5A55E91E" w:rsidR="00F92407" w:rsidRPr="00D55878" w:rsidRDefault="00D55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Brindamos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D55878">
        <w:rPr>
          <w:rFonts w:ascii="Arial" w:hAnsi="Arial" w:cs="Arial"/>
          <w:sz w:val="24"/>
          <w:szCs w:val="24"/>
        </w:rPr>
        <w:t>aire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confianza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878">
        <w:rPr>
          <w:rFonts w:ascii="Arial" w:hAnsi="Arial" w:cs="Arial"/>
          <w:sz w:val="24"/>
          <w:szCs w:val="24"/>
        </w:rPr>
        <w:t>respeto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55878">
        <w:rPr>
          <w:rFonts w:ascii="Arial" w:hAnsi="Arial" w:cs="Arial"/>
          <w:sz w:val="24"/>
          <w:szCs w:val="24"/>
        </w:rPr>
        <w:t>equidad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D55878">
        <w:rPr>
          <w:rFonts w:ascii="Arial" w:hAnsi="Arial" w:cs="Arial"/>
          <w:sz w:val="24"/>
          <w:szCs w:val="24"/>
        </w:rPr>
        <w:t>nuestros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clientes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55878">
        <w:rPr>
          <w:rFonts w:ascii="Arial" w:hAnsi="Arial" w:cs="Arial"/>
          <w:sz w:val="24"/>
          <w:szCs w:val="24"/>
        </w:rPr>
        <w:t>sientan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comodos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55878">
        <w:rPr>
          <w:rFonts w:ascii="Arial" w:hAnsi="Arial" w:cs="Arial"/>
          <w:sz w:val="24"/>
          <w:szCs w:val="24"/>
        </w:rPr>
        <w:t>vuelvan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seguido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55878">
        <w:rPr>
          <w:rFonts w:ascii="Arial" w:hAnsi="Arial" w:cs="Arial"/>
          <w:sz w:val="24"/>
          <w:szCs w:val="24"/>
        </w:rPr>
        <w:t>nuestras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instalaciones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2EDDA17F" w14:textId="64819860" w:rsidR="00F92407" w:rsidRPr="00D55878" w:rsidRDefault="00D55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Al </w:t>
      </w:r>
      <w:proofErr w:type="spellStart"/>
      <w:r w:rsidRPr="00D55878">
        <w:rPr>
          <w:rFonts w:ascii="Arial" w:hAnsi="Arial" w:cs="Arial"/>
          <w:sz w:val="24"/>
          <w:szCs w:val="24"/>
        </w:rPr>
        <w:t>querer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nuestros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clientes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55878">
        <w:rPr>
          <w:rFonts w:ascii="Arial" w:hAnsi="Arial" w:cs="Arial"/>
          <w:sz w:val="24"/>
          <w:szCs w:val="24"/>
        </w:rPr>
        <w:t>desconfíen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nosotros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la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Xicotlantis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estará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D55878">
        <w:rPr>
          <w:rFonts w:ascii="Arial" w:hAnsi="Arial" w:cs="Arial"/>
          <w:sz w:val="24"/>
          <w:szCs w:val="24"/>
        </w:rPr>
        <w:t>pendiente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D55878">
        <w:rPr>
          <w:rFonts w:ascii="Arial" w:hAnsi="Arial" w:cs="Arial"/>
          <w:sz w:val="24"/>
          <w:szCs w:val="24"/>
        </w:rPr>
        <w:t>cuidado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ambiental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55878">
        <w:rPr>
          <w:rFonts w:ascii="Arial" w:hAnsi="Arial" w:cs="Arial"/>
          <w:sz w:val="24"/>
          <w:szCs w:val="24"/>
        </w:rPr>
        <w:t>también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Pr="00D55878">
        <w:rPr>
          <w:rFonts w:ascii="Arial" w:hAnsi="Arial" w:cs="Arial"/>
          <w:sz w:val="24"/>
          <w:szCs w:val="24"/>
        </w:rPr>
        <w:t>campañas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55878">
        <w:rPr>
          <w:rFonts w:ascii="Arial" w:hAnsi="Arial" w:cs="Arial"/>
          <w:sz w:val="24"/>
          <w:szCs w:val="24"/>
        </w:rPr>
        <w:t>así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ser una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socialmen</w:t>
      </w:r>
      <w:r w:rsidRPr="00D55878">
        <w:rPr>
          <w:rFonts w:ascii="Arial" w:hAnsi="Arial" w:cs="Arial"/>
          <w:sz w:val="24"/>
          <w:szCs w:val="24"/>
        </w:rPr>
        <w:t>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responsable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3764842A" w14:textId="00EBD779" w:rsidR="00F92407" w:rsidRDefault="00D55878" w:rsidP="00D558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Nuestras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políticas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implementamos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serán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ejercidas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manera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correcta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D55878">
        <w:rPr>
          <w:rFonts w:ascii="Arial" w:hAnsi="Arial" w:cs="Arial"/>
          <w:sz w:val="24"/>
          <w:szCs w:val="24"/>
        </w:rPr>
        <w:t>así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nuestro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esfuerzo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sea </w:t>
      </w:r>
      <w:proofErr w:type="spellStart"/>
      <w:r w:rsidRPr="00D55878">
        <w:rPr>
          <w:rFonts w:ascii="Arial" w:hAnsi="Arial" w:cs="Arial"/>
          <w:sz w:val="24"/>
          <w:szCs w:val="24"/>
        </w:rPr>
        <w:t>reflejado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D55878">
        <w:rPr>
          <w:rFonts w:ascii="Arial" w:hAnsi="Arial" w:cs="Arial"/>
          <w:sz w:val="24"/>
          <w:szCs w:val="24"/>
        </w:rPr>
        <w:t>trabajadores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55878">
        <w:rPr>
          <w:rFonts w:ascii="Arial" w:hAnsi="Arial" w:cs="Arial"/>
          <w:sz w:val="24"/>
          <w:szCs w:val="24"/>
        </w:rPr>
        <w:t>comprometan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problemas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mayores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72B5F1EE" w14:textId="77777777" w:rsidR="00D55878" w:rsidRPr="00D55878" w:rsidRDefault="00D55878" w:rsidP="00D5587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62F088A" w14:textId="77777777" w:rsidR="00F92407" w:rsidRPr="00D55878" w:rsidRDefault="00D558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Oportunidades</w:t>
      </w:r>
      <w:proofErr w:type="spellEnd"/>
      <w:r w:rsidRPr="00D55878">
        <w:rPr>
          <w:rFonts w:ascii="Arial" w:hAnsi="Arial" w:cs="Arial"/>
          <w:sz w:val="24"/>
          <w:szCs w:val="24"/>
        </w:rPr>
        <w:t>:</w:t>
      </w:r>
    </w:p>
    <w:p w14:paraId="75676255" w14:textId="451C5E9F" w:rsidR="00F92407" w:rsidRPr="00D55878" w:rsidRDefault="00D558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Al ser una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nueva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55878">
        <w:rPr>
          <w:rFonts w:ascii="Arial" w:hAnsi="Arial" w:cs="Arial"/>
          <w:sz w:val="24"/>
          <w:szCs w:val="24"/>
        </w:rPr>
        <w:t>innovador</w:t>
      </w:r>
      <w:r w:rsidRPr="00D55878">
        <w:rPr>
          <w:rFonts w:ascii="Arial" w:hAnsi="Arial" w:cs="Arial"/>
          <w:sz w:val="24"/>
          <w:szCs w:val="24"/>
        </w:rPr>
        <w:t>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878">
        <w:rPr>
          <w:rFonts w:ascii="Arial" w:hAnsi="Arial" w:cs="Arial"/>
          <w:sz w:val="24"/>
          <w:szCs w:val="24"/>
        </w:rPr>
        <w:t>buscaremos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atraer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D55878">
        <w:rPr>
          <w:rFonts w:ascii="Arial" w:hAnsi="Arial" w:cs="Arial"/>
          <w:sz w:val="24"/>
          <w:szCs w:val="24"/>
        </w:rPr>
        <w:t>gente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nueva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D55878">
        <w:rPr>
          <w:rFonts w:ascii="Arial" w:hAnsi="Arial" w:cs="Arial"/>
          <w:sz w:val="24"/>
          <w:szCs w:val="24"/>
        </w:rPr>
        <w:t>promociones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semanales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y con </w:t>
      </w:r>
      <w:proofErr w:type="spellStart"/>
      <w:r w:rsidRPr="00D55878">
        <w:rPr>
          <w:rFonts w:ascii="Arial" w:hAnsi="Arial" w:cs="Arial"/>
          <w:sz w:val="24"/>
          <w:szCs w:val="24"/>
        </w:rPr>
        <w:t>publicidad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redes, para </w:t>
      </w:r>
      <w:proofErr w:type="spellStart"/>
      <w:r w:rsidRPr="00D55878">
        <w:rPr>
          <w:rFonts w:ascii="Arial" w:hAnsi="Arial" w:cs="Arial"/>
          <w:sz w:val="24"/>
          <w:szCs w:val="24"/>
        </w:rPr>
        <w:t>así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sobresalir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frente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D5587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D55878">
        <w:rPr>
          <w:rFonts w:ascii="Arial" w:hAnsi="Arial" w:cs="Arial"/>
          <w:sz w:val="24"/>
          <w:szCs w:val="24"/>
        </w:rPr>
        <w:t>competencia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5FE3E98D" w14:textId="02E6C8DD" w:rsidR="00F92407" w:rsidRPr="00D55878" w:rsidRDefault="00D55878" w:rsidP="00D558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Con la </w:t>
      </w:r>
      <w:proofErr w:type="spellStart"/>
      <w:r w:rsidRPr="00D55878">
        <w:rPr>
          <w:rFonts w:ascii="Arial" w:hAnsi="Arial" w:cs="Arial"/>
          <w:sz w:val="24"/>
          <w:szCs w:val="24"/>
        </w:rPr>
        <w:t>encuesta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realizada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percatamos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Pr="00D55878">
        <w:rPr>
          <w:rFonts w:ascii="Arial" w:hAnsi="Arial" w:cs="Arial"/>
          <w:sz w:val="24"/>
          <w:szCs w:val="24"/>
        </w:rPr>
        <w:t>comparación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nuestra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competencia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5878">
        <w:rPr>
          <w:rFonts w:ascii="Arial" w:hAnsi="Arial" w:cs="Arial"/>
          <w:sz w:val="24"/>
          <w:szCs w:val="24"/>
        </w:rPr>
        <w:t>tenemos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D55878">
        <w:rPr>
          <w:rFonts w:ascii="Arial" w:hAnsi="Arial" w:cs="Arial"/>
          <w:sz w:val="24"/>
          <w:szCs w:val="24"/>
        </w:rPr>
        <w:t>mejor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precio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D55878">
        <w:rPr>
          <w:rFonts w:ascii="Arial" w:hAnsi="Arial" w:cs="Arial"/>
          <w:sz w:val="24"/>
          <w:szCs w:val="24"/>
        </w:rPr>
        <w:t>sea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accesible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D55878">
        <w:rPr>
          <w:rFonts w:ascii="Arial" w:hAnsi="Arial" w:cs="Arial"/>
          <w:sz w:val="24"/>
          <w:szCs w:val="24"/>
        </w:rPr>
        <w:t>gente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quiera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pasar un día </w:t>
      </w:r>
      <w:proofErr w:type="spellStart"/>
      <w:r w:rsidRPr="00D55878">
        <w:rPr>
          <w:rFonts w:ascii="Arial" w:hAnsi="Arial" w:cs="Arial"/>
          <w:sz w:val="24"/>
          <w:szCs w:val="24"/>
        </w:rPr>
        <w:t>divertido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83AB73" w14:textId="77777777" w:rsidR="00F92407" w:rsidRPr="00D55878" w:rsidRDefault="00D558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t>Debilidades</w:t>
      </w:r>
      <w:proofErr w:type="spellEnd"/>
      <w:r w:rsidRPr="00D55878">
        <w:rPr>
          <w:rFonts w:ascii="Arial" w:hAnsi="Arial" w:cs="Arial"/>
          <w:sz w:val="24"/>
          <w:szCs w:val="24"/>
        </w:rPr>
        <w:t>:</w:t>
      </w:r>
    </w:p>
    <w:p w14:paraId="675543D3" w14:textId="6AB4891E" w:rsidR="00F92407" w:rsidRPr="00D55878" w:rsidRDefault="00D558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D55878">
        <w:rPr>
          <w:rFonts w:ascii="Arial" w:hAnsi="Arial" w:cs="Arial"/>
          <w:sz w:val="24"/>
          <w:szCs w:val="24"/>
        </w:rPr>
        <w:t>contamos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D55878">
        <w:rPr>
          <w:rFonts w:ascii="Arial" w:hAnsi="Arial" w:cs="Arial"/>
          <w:sz w:val="24"/>
          <w:szCs w:val="24"/>
        </w:rPr>
        <w:t>encargado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el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departamento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recursos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humanos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D55878">
        <w:rPr>
          <w:rFonts w:ascii="Arial" w:hAnsi="Arial" w:cs="Arial"/>
          <w:sz w:val="24"/>
          <w:szCs w:val="24"/>
        </w:rPr>
        <w:t xml:space="preserve"> </w:t>
      </w:r>
    </w:p>
    <w:p w14:paraId="4D17E8D1" w14:textId="77777777" w:rsidR="00F92407" w:rsidRPr="00D55878" w:rsidRDefault="00D558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Gracias a la </w:t>
      </w:r>
      <w:proofErr w:type="spellStart"/>
      <w:r w:rsidRPr="00D55878">
        <w:rPr>
          <w:rFonts w:ascii="Arial" w:hAnsi="Arial" w:cs="Arial"/>
          <w:sz w:val="24"/>
          <w:szCs w:val="24"/>
        </w:rPr>
        <w:t>encuesta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recibimos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al local le </w:t>
      </w:r>
      <w:proofErr w:type="spellStart"/>
      <w:r w:rsidRPr="00D55878">
        <w:rPr>
          <w:rFonts w:ascii="Arial" w:hAnsi="Arial" w:cs="Arial"/>
          <w:sz w:val="24"/>
          <w:szCs w:val="24"/>
        </w:rPr>
        <w:t>faltan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algunos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servicios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importantes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55878">
        <w:rPr>
          <w:rFonts w:ascii="Arial" w:hAnsi="Arial" w:cs="Arial"/>
          <w:sz w:val="24"/>
          <w:szCs w:val="24"/>
        </w:rPr>
        <w:t>hacer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su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experi</w:t>
      </w:r>
      <w:r w:rsidRPr="00D55878">
        <w:rPr>
          <w:rFonts w:ascii="Arial" w:hAnsi="Arial" w:cs="Arial"/>
          <w:sz w:val="24"/>
          <w:szCs w:val="24"/>
        </w:rPr>
        <w:t>encia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sea </w:t>
      </w:r>
      <w:proofErr w:type="spellStart"/>
      <w:r w:rsidRPr="00D55878">
        <w:rPr>
          <w:rFonts w:ascii="Arial" w:hAnsi="Arial" w:cs="Arial"/>
          <w:sz w:val="24"/>
          <w:szCs w:val="24"/>
        </w:rPr>
        <w:t>buena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55878">
        <w:rPr>
          <w:rFonts w:ascii="Arial" w:hAnsi="Arial" w:cs="Arial"/>
          <w:sz w:val="24"/>
          <w:szCs w:val="24"/>
        </w:rPr>
        <w:t>agregarán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D55878">
        <w:rPr>
          <w:rFonts w:ascii="Arial" w:hAnsi="Arial" w:cs="Arial"/>
          <w:sz w:val="24"/>
          <w:szCs w:val="24"/>
        </w:rPr>
        <w:t>sugerencias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piden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395A9D99" w14:textId="6024A1EC" w:rsidR="00F92407" w:rsidRPr="00D55878" w:rsidRDefault="00D55878" w:rsidP="00D558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Al </w:t>
      </w:r>
      <w:proofErr w:type="spellStart"/>
      <w:r w:rsidRPr="00D55878">
        <w:rPr>
          <w:rFonts w:ascii="Arial" w:hAnsi="Arial" w:cs="Arial"/>
          <w:sz w:val="24"/>
          <w:szCs w:val="24"/>
        </w:rPr>
        <w:t>realizar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nuestro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estudio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mercado </w:t>
      </w:r>
      <w:proofErr w:type="spellStart"/>
      <w:r w:rsidRPr="00D55878">
        <w:rPr>
          <w:rFonts w:ascii="Arial" w:hAnsi="Arial" w:cs="Arial"/>
          <w:sz w:val="24"/>
          <w:szCs w:val="24"/>
        </w:rPr>
        <w:t>nos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percatamos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la </w:t>
      </w:r>
      <w:proofErr w:type="spellStart"/>
      <w:r w:rsidRPr="00D55878">
        <w:rPr>
          <w:rFonts w:ascii="Arial" w:hAnsi="Arial" w:cs="Arial"/>
          <w:sz w:val="24"/>
          <w:szCs w:val="24"/>
        </w:rPr>
        <w:t>competencia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cuenta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con una </w:t>
      </w:r>
      <w:proofErr w:type="spellStart"/>
      <w:r w:rsidRPr="00D55878">
        <w:rPr>
          <w:rFonts w:ascii="Arial" w:hAnsi="Arial" w:cs="Arial"/>
          <w:sz w:val="24"/>
          <w:szCs w:val="24"/>
        </w:rPr>
        <w:t>seguridad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dentro y </w:t>
      </w:r>
      <w:proofErr w:type="spellStart"/>
      <w:r w:rsidRPr="00D55878">
        <w:rPr>
          <w:rFonts w:ascii="Arial" w:hAnsi="Arial" w:cs="Arial"/>
          <w:sz w:val="24"/>
          <w:szCs w:val="24"/>
        </w:rPr>
        <w:t>fuera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del local, al </w:t>
      </w:r>
      <w:proofErr w:type="spellStart"/>
      <w:r w:rsidRPr="00D55878">
        <w:rPr>
          <w:rFonts w:ascii="Arial" w:hAnsi="Arial" w:cs="Arial"/>
          <w:sz w:val="24"/>
          <w:szCs w:val="24"/>
        </w:rPr>
        <w:t>revisar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esto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percatamos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carecemos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esta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seguridad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D55878">
        <w:rPr>
          <w:rFonts w:ascii="Arial" w:hAnsi="Arial" w:cs="Arial"/>
          <w:sz w:val="24"/>
          <w:szCs w:val="24"/>
        </w:rPr>
        <w:t>fuera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del</w:t>
      </w:r>
      <w:r w:rsidRPr="00D55878">
        <w:rPr>
          <w:rFonts w:ascii="Arial" w:hAnsi="Arial" w:cs="Arial"/>
          <w:sz w:val="24"/>
          <w:szCs w:val="24"/>
        </w:rPr>
        <w:t xml:space="preserve"> local.</w:t>
      </w:r>
    </w:p>
    <w:p w14:paraId="645CC149" w14:textId="77777777" w:rsidR="00F92407" w:rsidRPr="00D55878" w:rsidRDefault="00D558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5878">
        <w:rPr>
          <w:rFonts w:ascii="Arial" w:hAnsi="Arial" w:cs="Arial"/>
          <w:sz w:val="24"/>
          <w:szCs w:val="24"/>
        </w:rPr>
        <w:lastRenderedPageBreak/>
        <w:t>Amenazas</w:t>
      </w:r>
      <w:proofErr w:type="spellEnd"/>
      <w:r w:rsidRPr="00D55878">
        <w:rPr>
          <w:rFonts w:ascii="Arial" w:hAnsi="Arial" w:cs="Arial"/>
          <w:sz w:val="24"/>
          <w:szCs w:val="24"/>
        </w:rPr>
        <w:t>:</w:t>
      </w:r>
    </w:p>
    <w:p w14:paraId="556FEB07" w14:textId="514D0091" w:rsidR="00F92407" w:rsidRPr="00D55878" w:rsidRDefault="00D558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Al no </w:t>
      </w:r>
      <w:proofErr w:type="spellStart"/>
      <w:r w:rsidRPr="00D55878">
        <w:rPr>
          <w:rFonts w:ascii="Arial" w:hAnsi="Arial" w:cs="Arial"/>
          <w:sz w:val="24"/>
          <w:szCs w:val="24"/>
        </w:rPr>
        <w:t>poseer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55878">
        <w:rPr>
          <w:rFonts w:ascii="Arial" w:hAnsi="Arial" w:cs="Arial"/>
          <w:sz w:val="24"/>
          <w:szCs w:val="24"/>
        </w:rPr>
        <w:t>a</w:t>
      </w:r>
      <w:proofErr w:type="gram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alguien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el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departamento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recursos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humanos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Pr="00D55878">
        <w:rPr>
          <w:rFonts w:ascii="Arial" w:hAnsi="Arial" w:cs="Arial"/>
          <w:sz w:val="24"/>
          <w:szCs w:val="24"/>
        </w:rPr>
        <w:t>empleados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D55878">
        <w:rPr>
          <w:rFonts w:ascii="Arial" w:hAnsi="Arial" w:cs="Arial"/>
          <w:sz w:val="24"/>
          <w:szCs w:val="24"/>
        </w:rPr>
        <w:t>recluten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55878">
        <w:rPr>
          <w:rFonts w:ascii="Arial" w:hAnsi="Arial" w:cs="Arial"/>
          <w:sz w:val="24"/>
          <w:szCs w:val="24"/>
        </w:rPr>
        <w:t>trabajar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D55878">
        <w:rPr>
          <w:rFonts w:ascii="Arial" w:hAnsi="Arial" w:cs="Arial"/>
          <w:sz w:val="24"/>
          <w:szCs w:val="24"/>
        </w:rPr>
        <w:t>empresa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55878">
        <w:rPr>
          <w:rFonts w:ascii="Arial" w:hAnsi="Arial" w:cs="Arial"/>
          <w:sz w:val="24"/>
          <w:szCs w:val="24"/>
        </w:rPr>
        <w:t>pasaran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por un </w:t>
      </w:r>
      <w:proofErr w:type="spellStart"/>
      <w:r w:rsidRPr="00D55878">
        <w:rPr>
          <w:rFonts w:ascii="Arial" w:hAnsi="Arial" w:cs="Arial"/>
          <w:sz w:val="24"/>
          <w:szCs w:val="24"/>
        </w:rPr>
        <w:t>proceso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55878">
        <w:rPr>
          <w:rFonts w:ascii="Arial" w:hAnsi="Arial" w:cs="Arial"/>
          <w:sz w:val="24"/>
          <w:szCs w:val="24"/>
        </w:rPr>
        <w:t>selección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necesaria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D55878">
        <w:rPr>
          <w:rFonts w:ascii="Arial" w:hAnsi="Arial" w:cs="Arial"/>
          <w:sz w:val="24"/>
          <w:szCs w:val="24"/>
        </w:rPr>
        <w:t xml:space="preserve"> lo que </w:t>
      </w:r>
      <w:proofErr w:type="spellStart"/>
      <w:r w:rsidRPr="00D55878">
        <w:rPr>
          <w:rFonts w:ascii="Arial" w:hAnsi="Arial" w:cs="Arial"/>
          <w:sz w:val="24"/>
          <w:szCs w:val="24"/>
        </w:rPr>
        <w:t>ocasionará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los </w:t>
      </w:r>
      <w:proofErr w:type="spellStart"/>
      <w:r w:rsidRPr="00D55878">
        <w:rPr>
          <w:rFonts w:ascii="Arial" w:hAnsi="Arial" w:cs="Arial"/>
          <w:sz w:val="24"/>
          <w:szCs w:val="24"/>
        </w:rPr>
        <w:t>empleados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D55878">
        <w:rPr>
          <w:rFonts w:ascii="Arial" w:hAnsi="Arial" w:cs="Arial"/>
          <w:sz w:val="24"/>
          <w:szCs w:val="24"/>
        </w:rPr>
        <w:t>estarán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capacitados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para s</w:t>
      </w:r>
      <w:r w:rsidRPr="00D55878">
        <w:rPr>
          <w:rFonts w:ascii="Arial" w:hAnsi="Arial" w:cs="Arial"/>
          <w:sz w:val="24"/>
          <w:szCs w:val="24"/>
        </w:rPr>
        <w:t xml:space="preserve">us </w:t>
      </w:r>
      <w:proofErr w:type="spellStart"/>
      <w:r w:rsidRPr="00D55878">
        <w:rPr>
          <w:rFonts w:ascii="Arial" w:hAnsi="Arial" w:cs="Arial"/>
          <w:sz w:val="24"/>
          <w:szCs w:val="24"/>
        </w:rPr>
        <w:t>áreas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correspondientes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</w:p>
    <w:p w14:paraId="41985FC2" w14:textId="77777777" w:rsidR="00F92407" w:rsidRPr="00D55878" w:rsidRDefault="00D558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55878">
        <w:rPr>
          <w:rFonts w:ascii="Arial" w:hAnsi="Arial" w:cs="Arial"/>
          <w:sz w:val="24"/>
          <w:szCs w:val="24"/>
        </w:rPr>
        <w:t xml:space="preserve">Al </w:t>
      </w:r>
      <w:proofErr w:type="spellStart"/>
      <w:r w:rsidRPr="00D55878">
        <w:rPr>
          <w:rFonts w:ascii="Arial" w:hAnsi="Arial" w:cs="Arial"/>
          <w:sz w:val="24"/>
          <w:szCs w:val="24"/>
        </w:rPr>
        <w:t>entrar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 una zona </w:t>
      </w:r>
      <w:proofErr w:type="spellStart"/>
      <w:r w:rsidRPr="00D55878">
        <w:rPr>
          <w:rFonts w:ascii="Arial" w:hAnsi="Arial" w:cs="Arial"/>
          <w:sz w:val="24"/>
          <w:szCs w:val="24"/>
        </w:rPr>
        <w:t>costera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corremos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el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riesgo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D55878">
        <w:rPr>
          <w:rFonts w:ascii="Arial" w:hAnsi="Arial" w:cs="Arial"/>
          <w:sz w:val="24"/>
          <w:szCs w:val="24"/>
        </w:rPr>
        <w:t>gente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no se </w:t>
      </w:r>
      <w:proofErr w:type="spellStart"/>
      <w:r w:rsidRPr="00D55878">
        <w:rPr>
          <w:rFonts w:ascii="Arial" w:hAnsi="Arial" w:cs="Arial"/>
          <w:sz w:val="24"/>
          <w:szCs w:val="24"/>
        </w:rPr>
        <w:t>acerque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porque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preferirán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llegar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al mar a </w:t>
      </w:r>
      <w:proofErr w:type="spellStart"/>
      <w:r w:rsidRPr="00D55878">
        <w:rPr>
          <w:rFonts w:ascii="Arial" w:hAnsi="Arial" w:cs="Arial"/>
          <w:sz w:val="24"/>
          <w:szCs w:val="24"/>
        </w:rPr>
        <w:t>vacacionar</w:t>
      </w:r>
      <w:proofErr w:type="spellEnd"/>
      <w:r w:rsidRPr="00D55878">
        <w:rPr>
          <w:rFonts w:ascii="Arial" w:hAnsi="Arial" w:cs="Arial"/>
          <w:sz w:val="24"/>
          <w:szCs w:val="24"/>
        </w:rPr>
        <w:t>.</w:t>
      </w:r>
    </w:p>
    <w:p w14:paraId="0D9E64C1" w14:textId="5E595408" w:rsidR="00F92407" w:rsidRDefault="00D55878">
      <w:pPr>
        <w:pStyle w:val="Prrafodelista"/>
        <w:numPr>
          <w:ilvl w:val="0"/>
          <w:numId w:val="2"/>
        </w:numPr>
        <w:jc w:val="both"/>
      </w:pPr>
      <w:r w:rsidRPr="00D55878">
        <w:rPr>
          <w:rFonts w:ascii="Arial" w:hAnsi="Arial" w:cs="Arial"/>
          <w:sz w:val="24"/>
          <w:szCs w:val="24"/>
        </w:rPr>
        <w:t xml:space="preserve">Al ser </w:t>
      </w:r>
      <w:proofErr w:type="spellStart"/>
      <w:r w:rsidRPr="00D55878">
        <w:rPr>
          <w:rFonts w:ascii="Arial" w:hAnsi="Arial" w:cs="Arial"/>
          <w:sz w:val="24"/>
          <w:szCs w:val="24"/>
        </w:rPr>
        <w:t>nuevos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la zona no </w:t>
      </w:r>
      <w:proofErr w:type="spellStart"/>
      <w:r w:rsidRPr="00D55878">
        <w:rPr>
          <w:rFonts w:ascii="Arial" w:hAnsi="Arial" w:cs="Arial"/>
          <w:sz w:val="24"/>
          <w:szCs w:val="24"/>
        </w:rPr>
        <w:t>tendremos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relevancia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ante </w:t>
      </w:r>
      <w:proofErr w:type="spellStart"/>
      <w:r w:rsidRPr="00D55878">
        <w:rPr>
          <w:rFonts w:ascii="Arial" w:hAnsi="Arial" w:cs="Arial"/>
          <w:sz w:val="24"/>
          <w:szCs w:val="24"/>
        </w:rPr>
        <w:t>parques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acuáticos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situados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878">
        <w:rPr>
          <w:rFonts w:ascii="Arial" w:hAnsi="Arial" w:cs="Arial"/>
          <w:sz w:val="24"/>
          <w:szCs w:val="24"/>
        </w:rPr>
        <w:t>en</w:t>
      </w:r>
      <w:proofErr w:type="spellEnd"/>
      <w:r w:rsidRPr="00D55878">
        <w:rPr>
          <w:rFonts w:ascii="Arial" w:hAnsi="Arial" w:cs="Arial"/>
          <w:sz w:val="24"/>
          <w:szCs w:val="24"/>
        </w:rPr>
        <w:t xml:space="preserve"> la zona</w:t>
      </w:r>
      <w:r>
        <w:rPr>
          <w:sz w:val="24"/>
          <w:szCs w:val="24"/>
        </w:rPr>
        <w:t>.</w:t>
      </w:r>
    </w:p>
    <w:p w14:paraId="108BFA56" w14:textId="77777777" w:rsidR="00F92407" w:rsidRDefault="00F92407">
      <w:pPr>
        <w:jc w:val="both"/>
      </w:pPr>
    </w:p>
    <w:sectPr w:rsidR="00F9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07"/>
    <w:rsid w:val="00D55878"/>
    <w:rsid w:val="00F9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3A530"/>
  <w15:docId w15:val="{9FF398F2-98E4-46D4-8AA3-6A111E31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21061119BI</dc:creator>
  <cp:lastModifiedBy>Luis Ricardo Reyes Villar</cp:lastModifiedBy>
  <cp:revision>2</cp:revision>
  <dcterms:created xsi:type="dcterms:W3CDTF">2022-11-27T20:10:00Z</dcterms:created>
  <dcterms:modified xsi:type="dcterms:W3CDTF">2022-11-27T20:10:00Z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06a70bf504074015a52a4a1f2f11df90</vt:lpwstr>
  </property>
</Properties>
</file>